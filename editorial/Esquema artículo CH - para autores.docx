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2B" w:rsidRPr="00FB6E32" w:rsidRDefault="0026572B" w:rsidP="00FB6E32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</w:p>
    <w:p w:rsidR="00FB6E32" w:rsidRPr="00FB6E32" w:rsidRDefault="00FB6E32" w:rsidP="00FB6E32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</w:p>
    <w:p w:rsidR="000C1647" w:rsidRDefault="000C1647" w:rsidP="00FB6E32">
      <w:pPr>
        <w:spacing w:after="0" w:line="240" w:lineRule="auto"/>
        <w:jc w:val="center"/>
        <w:rPr>
          <w:rFonts w:ascii="Verdana" w:hAnsi="Verdana"/>
          <w:b/>
          <w:caps/>
          <w:color w:val="7030A0"/>
          <w:sz w:val="24"/>
          <w:szCs w:val="24"/>
        </w:rPr>
      </w:pPr>
      <w:r>
        <w:rPr>
          <w:rFonts w:ascii="Verdana" w:hAnsi="Verdana"/>
          <w:b/>
          <w:caps/>
          <w:color w:val="7030A0"/>
          <w:sz w:val="24"/>
          <w:szCs w:val="24"/>
        </w:rPr>
        <w:t>TÍTULO</w:t>
      </w:r>
    </w:p>
    <w:p w:rsidR="00507869" w:rsidRPr="00507869" w:rsidRDefault="00507869" w:rsidP="00FB6E32">
      <w:pPr>
        <w:spacing w:after="0" w:line="240" w:lineRule="auto"/>
        <w:jc w:val="center"/>
        <w:rPr>
          <w:rFonts w:ascii="Verdana" w:hAnsi="Verdana"/>
          <w:b/>
          <w:caps/>
          <w:color w:val="7030A0"/>
        </w:rPr>
      </w:pPr>
      <w:r w:rsidRPr="00507869">
        <w:rPr>
          <w:rFonts w:ascii="Verdana" w:hAnsi="Verdana"/>
          <w:b/>
          <w:caps/>
          <w:color w:val="7030A0"/>
        </w:rPr>
        <w:t>SUBTÍTULO</w:t>
      </w:r>
    </w:p>
    <w:p w:rsidR="00FB6E32" w:rsidRDefault="000C1647" w:rsidP="00FB6E32">
      <w:pPr>
        <w:spacing w:after="0" w:line="240" w:lineRule="auto"/>
        <w:jc w:val="center"/>
        <w:rPr>
          <w:rFonts w:ascii="Times New Roman" w:hAnsi="Times New Roman"/>
          <w:caps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507869">
        <w:rPr>
          <w:rFonts w:ascii="Times New Roman" w:hAnsi="Times New Roman"/>
          <w:sz w:val="24"/>
          <w:szCs w:val="24"/>
        </w:rPr>
        <w:t>Ambos son</w:t>
      </w:r>
      <w:r>
        <w:rPr>
          <w:rFonts w:ascii="Times New Roman" w:hAnsi="Times New Roman"/>
          <w:sz w:val="24"/>
          <w:szCs w:val="24"/>
        </w:rPr>
        <w:t xml:space="preserve"> prerrogativa de Ciencia Hoy)</w:t>
      </w:r>
    </w:p>
    <w:p w:rsidR="0026572B" w:rsidRDefault="0026572B" w:rsidP="00FB6E32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</w:p>
    <w:p w:rsidR="00FB6E32" w:rsidRDefault="00FB6E32" w:rsidP="00FB6E32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</w:p>
    <w:p w:rsidR="008365D7" w:rsidRPr="00FB6E32" w:rsidRDefault="008365D7" w:rsidP="00FB6E32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0"/>
        </w:rPr>
      </w:pP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0"/>
        </w:rPr>
      </w:pPr>
    </w:p>
    <w:p w:rsidR="00FB6E32" w:rsidRPr="00FB6E32" w:rsidRDefault="000C1647" w:rsidP="00DA0A4F">
      <w:pPr>
        <w:spacing w:after="0" w:line="240" w:lineRule="auto"/>
        <w:jc w:val="right"/>
        <w:rPr>
          <w:rFonts w:ascii="Times New Roman" w:hAnsi="Times New Roman"/>
          <w:caps/>
          <w:sz w:val="16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t>Nombre y apellido autor/es</w:t>
      </w:r>
    </w:p>
    <w:p w:rsidR="00FB6E32" w:rsidRPr="00FB6E32" w:rsidRDefault="000C1647" w:rsidP="00FB6E32">
      <w:pPr>
        <w:spacing w:after="0" w:line="240" w:lineRule="auto"/>
        <w:jc w:val="right"/>
        <w:rPr>
          <w:rFonts w:ascii="Times New Roman" w:hAnsi="Times New Roman"/>
          <w:caps/>
          <w:sz w:val="16"/>
          <w:szCs w:val="24"/>
        </w:rPr>
      </w:pPr>
      <w:r>
        <w:rPr>
          <w:rFonts w:ascii="Verdana" w:hAnsi="Verdana"/>
          <w:color w:val="7030A0"/>
          <w:sz w:val="20"/>
          <w:szCs w:val="20"/>
        </w:rPr>
        <w:t>Lugar de trabajo (solo 1)</w:t>
      </w:r>
    </w:p>
    <w:p w:rsidR="00FB6E32" w:rsidRPr="00FB6E32" w:rsidRDefault="000C1647" w:rsidP="00FB6E32">
      <w:pPr>
        <w:spacing w:after="0" w:line="240" w:lineRule="auto"/>
        <w:jc w:val="right"/>
        <w:rPr>
          <w:rFonts w:ascii="Times New Roman" w:hAnsi="Times New Roman"/>
          <w:caps/>
          <w:sz w:val="16"/>
          <w:szCs w:val="24"/>
        </w:rPr>
      </w:pPr>
      <w:r w:rsidRPr="000C1647">
        <w:rPr>
          <w:rFonts w:ascii="Verdana" w:hAnsi="Verdana"/>
          <w:b/>
          <w:color w:val="7030A0"/>
          <w:sz w:val="20"/>
          <w:szCs w:val="20"/>
          <w:u w:val="single"/>
        </w:rPr>
        <w:t>Ejemplo</w:t>
      </w:r>
      <w:r>
        <w:rPr>
          <w:rFonts w:ascii="Verdana" w:hAnsi="Verdana"/>
          <w:color w:val="7030A0"/>
          <w:sz w:val="20"/>
          <w:szCs w:val="20"/>
        </w:rPr>
        <w:t xml:space="preserve">: </w:t>
      </w:r>
      <w:r w:rsidR="00554651" w:rsidRPr="00FD7870">
        <w:rPr>
          <w:rFonts w:ascii="Verdana" w:hAnsi="Verdana"/>
          <w:color w:val="7030A0"/>
          <w:sz w:val="20"/>
          <w:szCs w:val="20"/>
        </w:rPr>
        <w:t>Instituto de Investigaciones en Biodiversidad y Medioambiente (INIBIOMA),</w:t>
      </w:r>
    </w:p>
    <w:p w:rsidR="00FB6E32" w:rsidRPr="00FB6E32" w:rsidRDefault="00554651" w:rsidP="00DA0A4F">
      <w:pPr>
        <w:spacing w:after="0" w:line="240" w:lineRule="auto"/>
        <w:jc w:val="right"/>
        <w:rPr>
          <w:rFonts w:ascii="Times New Roman" w:hAnsi="Times New Roman"/>
          <w:caps/>
          <w:sz w:val="16"/>
          <w:szCs w:val="24"/>
        </w:rPr>
      </w:pPr>
      <w:r w:rsidRPr="00FD7870">
        <w:rPr>
          <w:rFonts w:ascii="Verdana" w:hAnsi="Verdana"/>
          <w:color w:val="7030A0"/>
          <w:sz w:val="20"/>
          <w:szCs w:val="20"/>
        </w:rPr>
        <w:t>Universidad Nacional del Comahue-Conicet</w:t>
      </w: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</w:p>
    <w:p w:rsidR="0026572B" w:rsidRDefault="0026572B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8365D7" w:rsidRDefault="008365D7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8365D7" w:rsidRDefault="008365D7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87184E" w:rsidRPr="00FB6E32" w:rsidRDefault="0087184E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87184E" w:rsidRPr="00FB6E32" w:rsidRDefault="0087184E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0C1647" w:rsidRDefault="000C1647" w:rsidP="00DA0A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Cuerpo del artículo</w:t>
      </w:r>
    </w:p>
    <w:p w:rsidR="000C1647" w:rsidRDefault="000C1647" w:rsidP="00DA0A4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1647">
        <w:rPr>
          <w:rFonts w:ascii="Times New Roman" w:hAnsi="Times New Roman"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FB6E32" w:rsidRPr="00FB6E32" w:rsidRDefault="003C3A50" w:rsidP="003C3A50">
      <w:pPr>
        <w:spacing w:after="0" w:line="240" w:lineRule="auto"/>
        <w:rPr>
          <w:rFonts w:ascii="Times New Roman" w:hAnsi="Times New Roman"/>
          <w:sz w:val="16"/>
          <w:szCs w:val="24"/>
        </w:rPr>
      </w:pPr>
      <w:r w:rsidRPr="003C3A50">
        <w:rPr>
          <w:rFonts w:ascii="Verdana" w:hAnsi="Verdana"/>
          <w:b/>
          <w:color w:val="7030A0"/>
          <w:sz w:val="20"/>
          <w:szCs w:val="20"/>
        </w:rPr>
        <w:t>S</w:t>
      </w:r>
      <w:r w:rsidR="000C1647">
        <w:rPr>
          <w:rFonts w:ascii="Verdana" w:hAnsi="Verdana"/>
          <w:b/>
          <w:color w:val="7030A0"/>
          <w:sz w:val="20"/>
          <w:szCs w:val="20"/>
        </w:rPr>
        <w:t>ubtítulo</w:t>
      </w: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0C1647" w:rsidRDefault="000C1647" w:rsidP="00DA0A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9A4B86" w:rsidRDefault="009A4B86" w:rsidP="00DA0A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2747" w:rsidRDefault="005E2747" w:rsidP="00DA0A4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B86" w:rsidTr="009A4B86">
        <w:tc>
          <w:tcPr>
            <w:tcW w:w="10456" w:type="dxa"/>
          </w:tcPr>
          <w:p w:rsidR="009A4B86" w:rsidRDefault="009A4B86" w:rsidP="009A4B86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A4B86">
              <w:rPr>
                <w:rFonts w:ascii="Times New Roman" w:hAnsi="Times New Roman"/>
                <w:b/>
                <w:i/>
                <w:sz w:val="24"/>
                <w:szCs w:val="24"/>
              </w:rPr>
              <w:t>Recuadro</w:t>
            </w:r>
          </w:p>
          <w:p w:rsidR="009A4B86" w:rsidRPr="009A4B86" w:rsidRDefault="009A4B86" w:rsidP="009A4B86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4B86" w:rsidRDefault="009A4B86" w:rsidP="009A4B8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0C1647">
              <w:rPr>
                <w:rFonts w:ascii="Times New Roman" w:hAnsi="Times New Roman"/>
                <w:sz w:val="24"/>
                <w:szCs w:val="24"/>
              </w:rPr>
              <w:t>**</w:t>
            </w:r>
            <w:r>
              <w:rPr>
                <w:rFonts w:ascii="Times New Roman" w:hAnsi="Times New Roman"/>
                <w:sz w:val="24"/>
                <w:szCs w:val="24"/>
              </w:rPr>
              <w:t>************************************************************************************************************************************************************************************************************************************************************************</w:t>
            </w:r>
          </w:p>
        </w:tc>
      </w:tr>
    </w:tbl>
    <w:p w:rsidR="009A4B86" w:rsidRPr="005E2747" w:rsidRDefault="009A4B86" w:rsidP="00DA0A4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C017E" w:rsidRDefault="007C017E" w:rsidP="007C017E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7C017E" w:rsidRPr="00DB6CBD" w:rsidRDefault="007C017E" w:rsidP="007C017E">
      <w:pPr>
        <w:spacing w:after="0" w:line="240" w:lineRule="auto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</w:t>
      </w:r>
      <w:r w:rsidRPr="007C017E">
        <w:rPr>
          <w:rFonts w:ascii="Times New Roman" w:hAnsi="Times New Roman"/>
          <w:b/>
          <w:i/>
          <w:sz w:val="24"/>
          <w:szCs w:val="24"/>
        </w:rPr>
        <w:t>lustraciones</w:t>
      </w:r>
    </w:p>
    <w:p w:rsidR="007C017E" w:rsidRDefault="007C017E" w:rsidP="007C017E">
      <w:pPr>
        <w:spacing w:after="0" w:line="240" w:lineRule="auto"/>
        <w:rPr>
          <w:rFonts w:ascii="Times New Roman" w:hAnsi="Times New Roman"/>
          <w:caps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(Son prerrogativa de Ciencia Hoy) Enviar en archivo aparte en formato </w:t>
      </w:r>
      <w:proofErr w:type="spellStart"/>
      <w:r>
        <w:rPr>
          <w:rFonts w:ascii="Times New Roman" w:hAnsi="Times New Roman"/>
          <w:sz w:val="24"/>
          <w:szCs w:val="24"/>
        </w:rPr>
        <w:t>jpg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tif</w:t>
      </w:r>
      <w:proofErr w:type="spellEnd"/>
      <w:r>
        <w:rPr>
          <w:rFonts w:ascii="Times New Roman" w:hAnsi="Times New Roman"/>
          <w:sz w:val="24"/>
          <w:szCs w:val="24"/>
        </w:rPr>
        <w:t xml:space="preserve">, gif, </w:t>
      </w:r>
      <w:proofErr w:type="spellStart"/>
      <w:r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bmp</w:t>
      </w:r>
      <w:proofErr w:type="spellEnd"/>
      <w:r>
        <w:rPr>
          <w:rFonts w:ascii="Times New Roman" w:hAnsi="Times New Roman"/>
          <w:sz w:val="24"/>
          <w:szCs w:val="24"/>
        </w:rPr>
        <w:t xml:space="preserve"> o png, en alta resolución.</w:t>
      </w:r>
    </w:p>
    <w:p w:rsidR="007C017E" w:rsidRPr="00FB6E32" w:rsidRDefault="007C017E" w:rsidP="007C017E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7C017E" w:rsidRDefault="007C017E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792575" w:rsidRPr="00DB6CBD" w:rsidRDefault="00792575" w:rsidP="00792575">
      <w:pPr>
        <w:spacing w:after="0" w:line="240" w:lineRule="auto"/>
        <w:rPr>
          <w:rFonts w:ascii="Times New Roman" w:hAnsi="Times New Roman"/>
          <w:sz w:val="16"/>
          <w:szCs w:val="24"/>
        </w:rPr>
      </w:pPr>
      <w:r w:rsidRPr="00792575">
        <w:rPr>
          <w:rFonts w:ascii="Times New Roman" w:hAnsi="Times New Roman"/>
          <w:b/>
          <w:i/>
          <w:sz w:val="24"/>
          <w:szCs w:val="24"/>
        </w:rPr>
        <w:t>Leyendas de las ilustraciones</w:t>
      </w:r>
    </w:p>
    <w:p w:rsidR="00792575" w:rsidRPr="00FB6E32" w:rsidRDefault="00792575" w:rsidP="00792575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0C1647" w:rsidRDefault="00792575" w:rsidP="00233DC8">
      <w:pPr>
        <w:pStyle w:val="Prrafodelista1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171588">
        <w:rPr>
          <w:rFonts w:ascii="Times New Roman" w:hAnsi="Times New Roman"/>
          <w:sz w:val="24"/>
          <w:szCs w:val="24"/>
        </w:rPr>
        <w:t xml:space="preserve">Figura </w:t>
      </w:r>
      <w:r w:rsidRPr="00171588">
        <w:rPr>
          <w:rFonts w:ascii="Georgia" w:hAnsi="Georgia"/>
          <w:sz w:val="20"/>
          <w:szCs w:val="24"/>
        </w:rPr>
        <w:t>1</w:t>
      </w:r>
      <w:r w:rsidRPr="001715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0C1647" w:rsidRPr="009A4B86">
        <w:rPr>
          <w:rFonts w:ascii="Times New Roman" w:hAnsi="Times New Roman"/>
          <w:b/>
          <w:sz w:val="24"/>
          <w:szCs w:val="24"/>
        </w:rPr>
        <w:t>EJEMPLO</w:t>
      </w:r>
      <w:r w:rsidR="000C164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Izquierda, cráneo fosilizado de un mamífero</w:t>
      </w:r>
      <w:r w:rsidR="009A4B86">
        <w:rPr>
          <w:rFonts w:ascii="Times New Roman" w:hAnsi="Times New Roman"/>
          <w:sz w:val="24"/>
          <w:szCs w:val="24"/>
        </w:rPr>
        <w:t>…</w:t>
      </w:r>
    </w:p>
    <w:p w:rsidR="00DE08AA" w:rsidRDefault="00DE08AA" w:rsidP="00792575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sz w:val="16"/>
          <w:szCs w:val="24"/>
        </w:rPr>
      </w:pPr>
    </w:p>
    <w:p w:rsidR="009A4B86" w:rsidRDefault="009A4B86" w:rsidP="00792575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E20A60" w:rsidRPr="00FB6E32" w:rsidRDefault="00E20A60" w:rsidP="00792575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FB6E32" w:rsidRPr="00EB42A4" w:rsidRDefault="00EB42A4" w:rsidP="00DA0A4F">
      <w:pPr>
        <w:spacing w:after="0" w:line="240" w:lineRule="auto"/>
        <w:rPr>
          <w:rFonts w:ascii="Times New Roman" w:hAnsi="Times New Roman"/>
          <w:i/>
          <w:sz w:val="16"/>
          <w:szCs w:val="24"/>
        </w:rPr>
      </w:pPr>
      <w:r w:rsidRPr="00EB42A4">
        <w:rPr>
          <w:rFonts w:ascii="Times New Roman" w:hAnsi="Times New Roman"/>
          <w:b/>
          <w:i/>
          <w:sz w:val="24"/>
          <w:szCs w:val="24"/>
        </w:rPr>
        <w:t>Lecturas</w:t>
      </w:r>
      <w:r w:rsidR="003D38A2" w:rsidRPr="00EB42A4">
        <w:rPr>
          <w:rFonts w:ascii="Times New Roman" w:hAnsi="Times New Roman"/>
          <w:b/>
          <w:i/>
          <w:sz w:val="24"/>
          <w:szCs w:val="24"/>
        </w:rPr>
        <w:t xml:space="preserve"> sugerida</w:t>
      </w:r>
      <w:r w:rsidRPr="00EB42A4">
        <w:rPr>
          <w:rFonts w:ascii="Times New Roman" w:hAnsi="Times New Roman"/>
          <w:b/>
          <w:i/>
          <w:sz w:val="24"/>
          <w:szCs w:val="24"/>
        </w:rPr>
        <w:t>s</w:t>
      </w: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0C1647" w:rsidRDefault="000C1647" w:rsidP="004A22EA">
      <w:pPr>
        <w:spacing w:after="0" w:line="240" w:lineRule="auto"/>
        <w:ind w:left="284" w:hanging="284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 xml:space="preserve">APELLIDO INICIAL, IDEM, AÑO, ‘Título de artículo o capítulo’, </w:t>
      </w:r>
      <w:r w:rsidRPr="000C1647">
        <w:rPr>
          <w:rFonts w:ascii="Georgia" w:hAnsi="Georgia"/>
          <w:i/>
          <w:sz w:val="20"/>
          <w:szCs w:val="24"/>
        </w:rPr>
        <w:t>Revista o libro</w:t>
      </w:r>
      <w:r>
        <w:rPr>
          <w:rFonts w:ascii="Georgia" w:hAnsi="Georgia"/>
          <w:sz w:val="20"/>
          <w:szCs w:val="24"/>
        </w:rPr>
        <w:t xml:space="preserve">, </w:t>
      </w:r>
      <w:r>
        <w:rPr>
          <w:rFonts w:ascii="Times New Roman" w:hAnsi="Times New Roman"/>
          <w:bCs/>
          <w:iCs/>
          <w:sz w:val="24"/>
          <w:szCs w:val="24"/>
        </w:rPr>
        <w:t xml:space="preserve">accesible en: </w:t>
      </w:r>
    </w:p>
    <w:p w:rsidR="00EF041C" w:rsidRDefault="000C1647" w:rsidP="004A22EA">
      <w:pPr>
        <w:spacing w:after="0" w:line="240" w:lineRule="auto"/>
        <w:ind w:left="284" w:hanging="284"/>
        <w:rPr>
          <w:rFonts w:ascii="Times New Roman" w:hAnsi="Times New Roman"/>
          <w:sz w:val="16"/>
          <w:szCs w:val="24"/>
        </w:rPr>
      </w:pPr>
      <w:r w:rsidRPr="009A4B86">
        <w:rPr>
          <w:rFonts w:ascii="Georgia" w:hAnsi="Georgia"/>
          <w:b/>
          <w:sz w:val="20"/>
          <w:szCs w:val="24"/>
        </w:rPr>
        <w:t>EJEMPLO</w:t>
      </w:r>
      <w:r w:rsidR="009A4B86">
        <w:rPr>
          <w:rFonts w:ascii="Georgia" w:hAnsi="Georgia"/>
          <w:b/>
          <w:sz w:val="20"/>
          <w:szCs w:val="24"/>
        </w:rPr>
        <w:t xml:space="preserve">. </w:t>
      </w:r>
      <w:r w:rsidR="00C20AC5" w:rsidRPr="00C20AC5">
        <w:rPr>
          <w:rFonts w:ascii="Georgia" w:hAnsi="Georgia"/>
          <w:sz w:val="20"/>
          <w:szCs w:val="24"/>
        </w:rPr>
        <w:t>CORIA RA</w:t>
      </w:r>
      <w:r w:rsidR="00C20AC5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 xml:space="preserve">y </w:t>
      </w:r>
      <w:r w:rsidR="00C20AC5" w:rsidRPr="00C20AC5">
        <w:rPr>
          <w:rFonts w:ascii="Georgia" w:hAnsi="Georgia"/>
          <w:sz w:val="20"/>
          <w:szCs w:val="24"/>
        </w:rPr>
        <w:t>SALGADO L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 xml:space="preserve">, </w:t>
      </w:r>
      <w:r w:rsidR="00EF041C" w:rsidRPr="00C20AC5">
        <w:rPr>
          <w:rFonts w:ascii="Georgia" w:hAnsi="Georgia"/>
          <w:sz w:val="20"/>
          <w:szCs w:val="24"/>
        </w:rPr>
        <w:t>1996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>,</w:t>
      </w:r>
      <w:r w:rsidR="00EF041C" w:rsidRPr="004240F4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>‘Di</w:t>
      </w:r>
      <w:r w:rsidR="00EF041C" w:rsidRPr="004240F4">
        <w:rPr>
          <w:rFonts w:ascii="Times New Roman" w:hAnsi="Times New Roman"/>
          <w:bCs/>
          <w:sz w:val="24"/>
          <w:szCs w:val="24"/>
          <w:lang w:val="es-MX"/>
        </w:rPr>
        <w:t>nosaurios carnívoros de Sudamérica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>’,</w:t>
      </w:r>
      <w:r w:rsidR="00EF041C" w:rsidRPr="004240F4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="00EF041C" w:rsidRPr="00DD2555">
        <w:rPr>
          <w:rFonts w:ascii="Times New Roman" w:hAnsi="Times New Roman"/>
          <w:bCs/>
          <w:i/>
          <w:sz w:val="24"/>
          <w:szCs w:val="24"/>
          <w:lang w:val="es-MX"/>
        </w:rPr>
        <w:t>Investigación y Ciencia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 xml:space="preserve">, </w:t>
      </w:r>
      <w:r w:rsidR="00EF041C" w:rsidRPr="004240F4">
        <w:rPr>
          <w:rFonts w:ascii="Times New Roman" w:hAnsi="Times New Roman"/>
          <w:bCs/>
          <w:sz w:val="24"/>
          <w:szCs w:val="24"/>
          <w:lang w:val="es-MX"/>
        </w:rPr>
        <w:t>237</w:t>
      </w:r>
      <w:r w:rsidR="00EF041C">
        <w:rPr>
          <w:rFonts w:ascii="Times New Roman" w:hAnsi="Times New Roman"/>
          <w:bCs/>
          <w:sz w:val="24"/>
          <w:szCs w:val="24"/>
          <w:lang w:val="es-MX"/>
        </w:rPr>
        <w:t>: 39-</w:t>
      </w:r>
      <w:r w:rsidR="00EF041C" w:rsidRPr="004240F4">
        <w:rPr>
          <w:rFonts w:ascii="Times New Roman" w:hAnsi="Times New Roman"/>
          <w:bCs/>
          <w:sz w:val="24"/>
          <w:szCs w:val="24"/>
          <w:lang w:val="es-MX"/>
        </w:rPr>
        <w:t>40.</w:t>
      </w:r>
    </w:p>
    <w:p w:rsidR="00FB6E32" w:rsidRP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0C1647" w:rsidRDefault="000C1647" w:rsidP="00E57256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E57256" w:rsidRPr="0020345F">
        <w:rPr>
          <w:rFonts w:ascii="Arial" w:hAnsi="Arial" w:cs="Arial"/>
          <w:sz w:val="18"/>
          <w:szCs w:val="18"/>
        </w:rPr>
        <w:t>gradec</w:t>
      </w:r>
      <w:r>
        <w:rPr>
          <w:rFonts w:ascii="Arial" w:hAnsi="Arial" w:cs="Arial"/>
          <w:sz w:val="18"/>
          <w:szCs w:val="18"/>
        </w:rPr>
        <w:t xml:space="preserve">imientos de los autores (en caso de haberlos) </w:t>
      </w:r>
    </w:p>
    <w:p w:rsidR="00E57256" w:rsidRPr="00FB6E32" w:rsidRDefault="00E57256" w:rsidP="00E5725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4240F4" w:rsidRDefault="004240F4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4240F4" w:rsidRPr="00FB6E32" w:rsidRDefault="00A76F9E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Datos de l</w:t>
      </w:r>
      <w:r w:rsidR="000C1647">
        <w:rPr>
          <w:rFonts w:ascii="Times New Roman" w:hAnsi="Times New Roman"/>
          <w:b/>
          <w:i/>
          <w:sz w:val="24"/>
          <w:szCs w:val="24"/>
        </w:rPr>
        <w:t>o</w:t>
      </w:r>
      <w:r>
        <w:rPr>
          <w:rFonts w:ascii="Times New Roman" w:hAnsi="Times New Roman"/>
          <w:b/>
          <w:i/>
          <w:sz w:val="24"/>
          <w:szCs w:val="24"/>
        </w:rPr>
        <w:t>s autor</w:t>
      </w:r>
      <w:r w:rsidR="000C1647">
        <w:rPr>
          <w:rFonts w:ascii="Times New Roman" w:hAnsi="Times New Roman"/>
          <w:b/>
          <w:i/>
          <w:sz w:val="24"/>
          <w:szCs w:val="24"/>
        </w:rPr>
        <w:t>e</w:t>
      </w:r>
      <w:r>
        <w:rPr>
          <w:rFonts w:ascii="Times New Roman" w:hAnsi="Times New Roman"/>
          <w:b/>
          <w:i/>
          <w:sz w:val="24"/>
          <w:szCs w:val="24"/>
        </w:rPr>
        <w:t>s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1.- Título académico máximo obtenido y lugar donde lo obtuvo: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lastRenderedPageBreak/>
        <w:t>2.- Posición académica actual en: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a) docencia: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b) investigación: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3.- Otras posiciones académicas actuales.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4.- ¿Desea que se publique su correo electrónico? En caso afirmativo, por favor indicar cual desea que aparezca.</w:t>
      </w:r>
    </w:p>
    <w:p w:rsidR="000C1647" w:rsidRPr="000C1647" w:rsidRDefault="000C1647" w:rsidP="000C164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s-AR"/>
        </w:rPr>
      </w:pPr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5.- Enviar foto de cada autor en formato digital (</w:t>
      </w:r>
      <w:proofErr w:type="spellStart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tif</w:t>
      </w:r>
      <w:proofErr w:type="spellEnd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 xml:space="preserve">, gif, </w:t>
      </w:r>
      <w:proofErr w:type="spellStart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jpg</w:t>
      </w:r>
      <w:proofErr w:type="spellEnd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 xml:space="preserve">, </w:t>
      </w:r>
      <w:proofErr w:type="spellStart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bmp</w:t>
      </w:r>
      <w:proofErr w:type="spellEnd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 xml:space="preserve">, </w:t>
      </w:r>
      <w:proofErr w:type="spellStart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eps</w:t>
      </w:r>
      <w:proofErr w:type="spellEnd"/>
      <w:r w:rsidRPr="000C1647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 xml:space="preserve">, png), </w:t>
      </w:r>
      <w:r w:rsidR="00E65FDB" w:rsidRPr="00E65FDB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de los hombros para arriba en plano cercano cuyos archivos tengan por lo menos 600 x 600 píxeles</w:t>
      </w:r>
      <w:r w:rsidR="00E65FDB">
        <w:rPr>
          <w:rFonts w:ascii="Times New Roman" w:eastAsia="Times New Roman" w:hAnsi="Times New Roman"/>
          <w:color w:val="0070C0"/>
          <w:sz w:val="24"/>
          <w:szCs w:val="24"/>
          <w:lang w:val="es-ES" w:eastAsia="es-AR"/>
        </w:rPr>
        <w:t>.</w:t>
      </w:r>
      <w:bookmarkStart w:id="0" w:name="_GoBack"/>
      <w:bookmarkEnd w:id="0"/>
    </w:p>
    <w:p w:rsidR="00FB6E32" w:rsidRDefault="00FB6E32" w:rsidP="00DA0A4F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0C1647" w:rsidRPr="009A4B86" w:rsidRDefault="000C1647" w:rsidP="00DA0A4F">
      <w:pPr>
        <w:spacing w:after="0" w:line="240" w:lineRule="auto"/>
        <w:rPr>
          <w:rFonts w:ascii="Georgia" w:hAnsi="Georgia"/>
          <w:b/>
          <w:sz w:val="20"/>
          <w:szCs w:val="24"/>
        </w:rPr>
      </w:pPr>
      <w:r w:rsidRPr="009A4B86">
        <w:rPr>
          <w:rFonts w:ascii="Georgia" w:hAnsi="Georgia"/>
          <w:b/>
          <w:sz w:val="20"/>
          <w:szCs w:val="24"/>
        </w:rPr>
        <w:t>Ejemplo</w:t>
      </w:r>
    </w:p>
    <w:p w:rsidR="007E0053" w:rsidRDefault="007E0053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García</w:t>
      </w:r>
    </w:p>
    <w:p w:rsidR="00031779" w:rsidRPr="00031779" w:rsidRDefault="00031779" w:rsidP="00031779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Doctor en ciencias biológicas</w:t>
      </w:r>
      <w:r w:rsidR="00122B9D">
        <w:rPr>
          <w:rFonts w:ascii="Times New Roman" w:hAnsi="Times New Roman"/>
          <w:sz w:val="24"/>
          <w:szCs w:val="24"/>
        </w:rPr>
        <w:t>, Universidad Nacional de Cuyo.</w:t>
      </w:r>
    </w:p>
    <w:p w:rsidR="00A76F9E" w:rsidRPr="00031779" w:rsidRDefault="00A16DBA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Investigador adjunta en el </w:t>
      </w:r>
      <w:r w:rsidR="00066F23">
        <w:rPr>
          <w:rFonts w:ascii="Georgia" w:hAnsi="Georgia"/>
          <w:sz w:val="20"/>
          <w:szCs w:val="24"/>
        </w:rPr>
        <w:t>CIGEOB</w:t>
      </w:r>
      <w:r w:rsidR="00A76F9E" w:rsidRPr="00D37024">
        <w:rPr>
          <w:rFonts w:ascii="Georgia" w:hAnsi="Georgia"/>
          <w:sz w:val="20"/>
          <w:szCs w:val="24"/>
        </w:rPr>
        <w:t>IO</w:t>
      </w:r>
      <w:r w:rsidR="00AF6184" w:rsidRPr="00D37024">
        <w:rPr>
          <w:rFonts w:ascii="Georgia" w:hAnsi="Georgia"/>
          <w:sz w:val="20"/>
          <w:szCs w:val="24"/>
        </w:rPr>
        <w:t>,</w:t>
      </w:r>
      <w:r w:rsidR="006F5917" w:rsidRPr="00D37024">
        <w:rPr>
          <w:rFonts w:ascii="Georgia" w:hAnsi="Georgia"/>
          <w:sz w:val="20"/>
          <w:szCs w:val="24"/>
        </w:rPr>
        <w:t xml:space="preserve"> </w:t>
      </w:r>
      <w:r w:rsidR="00A76F9E" w:rsidRPr="00D37024">
        <w:rPr>
          <w:rFonts w:ascii="Georgia" w:hAnsi="Georgia"/>
          <w:sz w:val="20"/>
          <w:szCs w:val="24"/>
        </w:rPr>
        <w:t>U</w:t>
      </w:r>
      <w:r w:rsidR="00AF6184" w:rsidRPr="00D37024">
        <w:rPr>
          <w:rFonts w:ascii="Georgia" w:hAnsi="Georgia"/>
          <w:sz w:val="20"/>
          <w:szCs w:val="24"/>
        </w:rPr>
        <w:t>NSJ</w:t>
      </w:r>
      <w:r w:rsidR="00A76F9E" w:rsidRPr="00A76F9E">
        <w:rPr>
          <w:rFonts w:ascii="Times New Roman" w:hAnsi="Times New Roman"/>
          <w:sz w:val="24"/>
          <w:szCs w:val="24"/>
        </w:rPr>
        <w:t>-Conicet.</w:t>
      </w:r>
    </w:p>
    <w:p w:rsidR="00A76F9E" w:rsidRDefault="00E70859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24"/>
          <w:szCs w:val="24"/>
        </w:rPr>
        <w:t>Profesor adjunta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 w:rsidRPr="00D37024">
        <w:rPr>
          <w:rFonts w:ascii="Georgia" w:hAnsi="Georgia"/>
          <w:sz w:val="20"/>
          <w:szCs w:val="24"/>
        </w:rPr>
        <w:t>UNSJ</w:t>
      </w:r>
      <w:r w:rsidR="00122B9D">
        <w:rPr>
          <w:rFonts w:ascii="Times New Roman" w:hAnsi="Times New Roman"/>
          <w:sz w:val="24"/>
          <w:szCs w:val="24"/>
        </w:rPr>
        <w:t>.</w:t>
      </w:r>
    </w:p>
    <w:p w:rsidR="00A76F9E" w:rsidRDefault="00E65FDB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i/>
          <w:sz w:val="16"/>
          <w:szCs w:val="16"/>
        </w:rPr>
      </w:pPr>
      <w:hyperlink r:id="rId5" w:history="1">
        <w:r w:rsidR="007E0053" w:rsidRPr="00F32720">
          <w:rPr>
            <w:rStyle w:val="Hipervnculo"/>
            <w:rFonts w:ascii="Times New Roman" w:hAnsi="Times New Roman"/>
            <w:i/>
            <w:sz w:val="24"/>
            <w:szCs w:val="24"/>
          </w:rPr>
          <w:t>xxxxxx@gmail.com</w:t>
        </w:r>
      </w:hyperlink>
    </w:p>
    <w:p w:rsidR="009A4B86" w:rsidRDefault="009A4B86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i/>
          <w:sz w:val="16"/>
          <w:szCs w:val="16"/>
        </w:rPr>
      </w:pPr>
    </w:p>
    <w:p w:rsidR="009A4B86" w:rsidRDefault="009A4B86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9A4B86" w:rsidRPr="009A4B86" w:rsidRDefault="009A4B86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A4B86">
        <w:rPr>
          <w:rFonts w:ascii="Times New Roman" w:hAnsi="Times New Roman"/>
          <w:b/>
          <w:sz w:val="24"/>
          <w:szCs w:val="24"/>
        </w:rPr>
        <w:t>2.500 palabras final</w:t>
      </w:r>
    </w:p>
    <w:p w:rsidR="009A4B86" w:rsidRPr="009A4B86" w:rsidRDefault="009A4B86" w:rsidP="00A76F9E">
      <w:pPr>
        <w:pStyle w:val="Prrafodelista1"/>
        <w:autoSpaceDE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sectPr w:rsidR="009A4B86" w:rsidRPr="009A4B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upperLetter"/>
      <w:lvlText w:val="%1."/>
      <w:lvlJc w:val="left"/>
      <w:pPr>
        <w:tabs>
          <w:tab w:val="num" w:pos="708"/>
        </w:tabs>
        <w:ind w:left="1080" w:hanging="360"/>
      </w:pPr>
      <w:rPr>
        <w:b w:val="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1545C"/>
    <w:multiLevelType w:val="hybridMultilevel"/>
    <w:tmpl w:val="EC4A75AC"/>
    <w:lvl w:ilvl="0" w:tplc="D61A382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2492F"/>
    <w:multiLevelType w:val="hybridMultilevel"/>
    <w:tmpl w:val="BDF4E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92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E0"/>
    <w:rsid w:val="00000F9A"/>
    <w:rsid w:val="000126D0"/>
    <w:rsid w:val="000145F6"/>
    <w:rsid w:val="00023560"/>
    <w:rsid w:val="00031779"/>
    <w:rsid w:val="000322A9"/>
    <w:rsid w:val="000405B9"/>
    <w:rsid w:val="00047DDB"/>
    <w:rsid w:val="00054758"/>
    <w:rsid w:val="00066F23"/>
    <w:rsid w:val="00072FC6"/>
    <w:rsid w:val="00085120"/>
    <w:rsid w:val="00094E56"/>
    <w:rsid w:val="000A0F30"/>
    <w:rsid w:val="000A22FD"/>
    <w:rsid w:val="000A64FE"/>
    <w:rsid w:val="000B04B1"/>
    <w:rsid w:val="000B338E"/>
    <w:rsid w:val="000C1647"/>
    <w:rsid w:val="000C6ACA"/>
    <w:rsid w:val="000C798B"/>
    <w:rsid w:val="000E2C6A"/>
    <w:rsid w:val="00120AD7"/>
    <w:rsid w:val="00122B9D"/>
    <w:rsid w:val="00133207"/>
    <w:rsid w:val="00166642"/>
    <w:rsid w:val="00171588"/>
    <w:rsid w:val="00174A4B"/>
    <w:rsid w:val="00182659"/>
    <w:rsid w:val="00187505"/>
    <w:rsid w:val="00196CC2"/>
    <w:rsid w:val="001C5B40"/>
    <w:rsid w:val="001D11F9"/>
    <w:rsid w:val="001D29FD"/>
    <w:rsid w:val="001E61FE"/>
    <w:rsid w:val="001F36C1"/>
    <w:rsid w:val="001F6E2D"/>
    <w:rsid w:val="0020005D"/>
    <w:rsid w:val="00201B44"/>
    <w:rsid w:val="0020345F"/>
    <w:rsid w:val="00212C08"/>
    <w:rsid w:val="00212D61"/>
    <w:rsid w:val="002146B1"/>
    <w:rsid w:val="00223444"/>
    <w:rsid w:val="002305B4"/>
    <w:rsid w:val="00233DC8"/>
    <w:rsid w:val="00241F45"/>
    <w:rsid w:val="00245FDA"/>
    <w:rsid w:val="0026572B"/>
    <w:rsid w:val="00273C10"/>
    <w:rsid w:val="0028198B"/>
    <w:rsid w:val="002943BF"/>
    <w:rsid w:val="002A04BA"/>
    <w:rsid w:val="002A2BC0"/>
    <w:rsid w:val="002A4B93"/>
    <w:rsid w:val="002A4BA9"/>
    <w:rsid w:val="002B6CE0"/>
    <w:rsid w:val="002C712E"/>
    <w:rsid w:val="002D5059"/>
    <w:rsid w:val="002D579F"/>
    <w:rsid w:val="002E2A7E"/>
    <w:rsid w:val="002E2DD6"/>
    <w:rsid w:val="002F0FB4"/>
    <w:rsid w:val="00314877"/>
    <w:rsid w:val="00323441"/>
    <w:rsid w:val="00323E4E"/>
    <w:rsid w:val="00326426"/>
    <w:rsid w:val="0032726A"/>
    <w:rsid w:val="00332584"/>
    <w:rsid w:val="00335BCD"/>
    <w:rsid w:val="00336857"/>
    <w:rsid w:val="00340CB8"/>
    <w:rsid w:val="00350179"/>
    <w:rsid w:val="00353CEF"/>
    <w:rsid w:val="003568FB"/>
    <w:rsid w:val="00356DCF"/>
    <w:rsid w:val="00356E47"/>
    <w:rsid w:val="00360E82"/>
    <w:rsid w:val="00365A2F"/>
    <w:rsid w:val="00371E1B"/>
    <w:rsid w:val="00386755"/>
    <w:rsid w:val="003932CA"/>
    <w:rsid w:val="003A786A"/>
    <w:rsid w:val="003B67AF"/>
    <w:rsid w:val="003B6DDC"/>
    <w:rsid w:val="003C1C2A"/>
    <w:rsid w:val="003C1F6F"/>
    <w:rsid w:val="003C3029"/>
    <w:rsid w:val="003C3A50"/>
    <w:rsid w:val="003C4BDB"/>
    <w:rsid w:val="003D00B4"/>
    <w:rsid w:val="003D2598"/>
    <w:rsid w:val="003D38A2"/>
    <w:rsid w:val="003E3151"/>
    <w:rsid w:val="003F279B"/>
    <w:rsid w:val="0040322B"/>
    <w:rsid w:val="004059DC"/>
    <w:rsid w:val="00413EF2"/>
    <w:rsid w:val="00414EB5"/>
    <w:rsid w:val="004240F4"/>
    <w:rsid w:val="0042459F"/>
    <w:rsid w:val="00425A2E"/>
    <w:rsid w:val="00425C11"/>
    <w:rsid w:val="00427F68"/>
    <w:rsid w:val="0043409A"/>
    <w:rsid w:val="00444A80"/>
    <w:rsid w:val="004618D0"/>
    <w:rsid w:val="004725F0"/>
    <w:rsid w:val="00474A09"/>
    <w:rsid w:val="00474DCA"/>
    <w:rsid w:val="00475EE1"/>
    <w:rsid w:val="004801E1"/>
    <w:rsid w:val="00483802"/>
    <w:rsid w:val="00486F0A"/>
    <w:rsid w:val="004944E3"/>
    <w:rsid w:val="00496702"/>
    <w:rsid w:val="004A22EA"/>
    <w:rsid w:val="004B0F47"/>
    <w:rsid w:val="004B763D"/>
    <w:rsid w:val="004D4236"/>
    <w:rsid w:val="004D7D9B"/>
    <w:rsid w:val="004E37B8"/>
    <w:rsid w:val="004E7715"/>
    <w:rsid w:val="004F3FC7"/>
    <w:rsid w:val="00507869"/>
    <w:rsid w:val="00511B2E"/>
    <w:rsid w:val="00513C3F"/>
    <w:rsid w:val="005202F7"/>
    <w:rsid w:val="005241DF"/>
    <w:rsid w:val="00530CDD"/>
    <w:rsid w:val="00533962"/>
    <w:rsid w:val="00537AE4"/>
    <w:rsid w:val="005402E9"/>
    <w:rsid w:val="00543392"/>
    <w:rsid w:val="005440C3"/>
    <w:rsid w:val="00544218"/>
    <w:rsid w:val="0054729B"/>
    <w:rsid w:val="00553160"/>
    <w:rsid w:val="00554651"/>
    <w:rsid w:val="00554D89"/>
    <w:rsid w:val="0056009A"/>
    <w:rsid w:val="005604EC"/>
    <w:rsid w:val="00563707"/>
    <w:rsid w:val="00564F54"/>
    <w:rsid w:val="0056788A"/>
    <w:rsid w:val="00570915"/>
    <w:rsid w:val="005726D8"/>
    <w:rsid w:val="00586C61"/>
    <w:rsid w:val="00593C83"/>
    <w:rsid w:val="00597197"/>
    <w:rsid w:val="005A3513"/>
    <w:rsid w:val="005C08AF"/>
    <w:rsid w:val="005C588B"/>
    <w:rsid w:val="005C675D"/>
    <w:rsid w:val="005D7139"/>
    <w:rsid w:val="005E2747"/>
    <w:rsid w:val="005E31E2"/>
    <w:rsid w:val="005E4A04"/>
    <w:rsid w:val="005F2275"/>
    <w:rsid w:val="005F3639"/>
    <w:rsid w:val="005F4D94"/>
    <w:rsid w:val="0061490B"/>
    <w:rsid w:val="00615649"/>
    <w:rsid w:val="00620251"/>
    <w:rsid w:val="00623DF6"/>
    <w:rsid w:val="00624D3E"/>
    <w:rsid w:val="00625CDD"/>
    <w:rsid w:val="00632B0E"/>
    <w:rsid w:val="006424F8"/>
    <w:rsid w:val="0064564B"/>
    <w:rsid w:val="00650916"/>
    <w:rsid w:val="00654144"/>
    <w:rsid w:val="00664AD3"/>
    <w:rsid w:val="006651C1"/>
    <w:rsid w:val="006750DB"/>
    <w:rsid w:val="0067685B"/>
    <w:rsid w:val="006806BC"/>
    <w:rsid w:val="0068088D"/>
    <w:rsid w:val="006D520D"/>
    <w:rsid w:val="006D7D06"/>
    <w:rsid w:val="006E2AEE"/>
    <w:rsid w:val="006F5917"/>
    <w:rsid w:val="00711D3B"/>
    <w:rsid w:val="00714014"/>
    <w:rsid w:val="00726F21"/>
    <w:rsid w:val="0073426B"/>
    <w:rsid w:val="007417A6"/>
    <w:rsid w:val="00764C1B"/>
    <w:rsid w:val="007717D6"/>
    <w:rsid w:val="00775DF9"/>
    <w:rsid w:val="00780DAB"/>
    <w:rsid w:val="00787128"/>
    <w:rsid w:val="00792575"/>
    <w:rsid w:val="00792997"/>
    <w:rsid w:val="00794857"/>
    <w:rsid w:val="007971E5"/>
    <w:rsid w:val="007C017E"/>
    <w:rsid w:val="007C0977"/>
    <w:rsid w:val="007C1745"/>
    <w:rsid w:val="007C3FF0"/>
    <w:rsid w:val="007C56B2"/>
    <w:rsid w:val="007C7F74"/>
    <w:rsid w:val="007D6677"/>
    <w:rsid w:val="007E0053"/>
    <w:rsid w:val="007E4838"/>
    <w:rsid w:val="007F5121"/>
    <w:rsid w:val="007F5AFB"/>
    <w:rsid w:val="00800888"/>
    <w:rsid w:val="00805318"/>
    <w:rsid w:val="00813E08"/>
    <w:rsid w:val="008232CA"/>
    <w:rsid w:val="00833320"/>
    <w:rsid w:val="008365D7"/>
    <w:rsid w:val="00842EC0"/>
    <w:rsid w:val="00845215"/>
    <w:rsid w:val="008508A2"/>
    <w:rsid w:val="008540C4"/>
    <w:rsid w:val="00855A85"/>
    <w:rsid w:val="008578A1"/>
    <w:rsid w:val="008643E6"/>
    <w:rsid w:val="008674F8"/>
    <w:rsid w:val="008679CA"/>
    <w:rsid w:val="0087184E"/>
    <w:rsid w:val="00874B0C"/>
    <w:rsid w:val="008850E7"/>
    <w:rsid w:val="00896DBC"/>
    <w:rsid w:val="008A73D8"/>
    <w:rsid w:val="008C3080"/>
    <w:rsid w:val="008D2998"/>
    <w:rsid w:val="008D41B2"/>
    <w:rsid w:val="008D6594"/>
    <w:rsid w:val="008E10A3"/>
    <w:rsid w:val="008E20D9"/>
    <w:rsid w:val="008E3F0B"/>
    <w:rsid w:val="008E4540"/>
    <w:rsid w:val="008E5B02"/>
    <w:rsid w:val="008F4910"/>
    <w:rsid w:val="008F5AAD"/>
    <w:rsid w:val="008F5E3B"/>
    <w:rsid w:val="00904FDC"/>
    <w:rsid w:val="0091333F"/>
    <w:rsid w:val="0091371F"/>
    <w:rsid w:val="0091518D"/>
    <w:rsid w:val="0092013D"/>
    <w:rsid w:val="00921193"/>
    <w:rsid w:val="0092129B"/>
    <w:rsid w:val="0092140E"/>
    <w:rsid w:val="00921A0B"/>
    <w:rsid w:val="00927512"/>
    <w:rsid w:val="009363C7"/>
    <w:rsid w:val="00941D56"/>
    <w:rsid w:val="00962215"/>
    <w:rsid w:val="00965C77"/>
    <w:rsid w:val="009719FF"/>
    <w:rsid w:val="009769E0"/>
    <w:rsid w:val="0098143D"/>
    <w:rsid w:val="00994718"/>
    <w:rsid w:val="009A09E1"/>
    <w:rsid w:val="009A48D0"/>
    <w:rsid w:val="009A4B86"/>
    <w:rsid w:val="009A4BE7"/>
    <w:rsid w:val="009B1F31"/>
    <w:rsid w:val="009B6197"/>
    <w:rsid w:val="009D0183"/>
    <w:rsid w:val="009D2AD4"/>
    <w:rsid w:val="009D7FCF"/>
    <w:rsid w:val="009E34ED"/>
    <w:rsid w:val="009E774B"/>
    <w:rsid w:val="009F0154"/>
    <w:rsid w:val="009F122D"/>
    <w:rsid w:val="009F1E8E"/>
    <w:rsid w:val="009F5414"/>
    <w:rsid w:val="00A00869"/>
    <w:rsid w:val="00A040FE"/>
    <w:rsid w:val="00A16DBA"/>
    <w:rsid w:val="00A20D80"/>
    <w:rsid w:val="00A263BD"/>
    <w:rsid w:val="00A30249"/>
    <w:rsid w:val="00A323AD"/>
    <w:rsid w:val="00A33564"/>
    <w:rsid w:val="00A33B55"/>
    <w:rsid w:val="00A40ACA"/>
    <w:rsid w:val="00A44DAD"/>
    <w:rsid w:val="00A5521F"/>
    <w:rsid w:val="00A5784F"/>
    <w:rsid w:val="00A61D71"/>
    <w:rsid w:val="00A76F9E"/>
    <w:rsid w:val="00A77F87"/>
    <w:rsid w:val="00A90700"/>
    <w:rsid w:val="00A9620B"/>
    <w:rsid w:val="00A97936"/>
    <w:rsid w:val="00AA5DF7"/>
    <w:rsid w:val="00AB0BAE"/>
    <w:rsid w:val="00AB7355"/>
    <w:rsid w:val="00AC03BE"/>
    <w:rsid w:val="00AC1268"/>
    <w:rsid w:val="00AC4F04"/>
    <w:rsid w:val="00AE66F8"/>
    <w:rsid w:val="00AE7701"/>
    <w:rsid w:val="00AF6184"/>
    <w:rsid w:val="00B02C39"/>
    <w:rsid w:val="00B10D49"/>
    <w:rsid w:val="00B247A3"/>
    <w:rsid w:val="00B3195A"/>
    <w:rsid w:val="00B3357A"/>
    <w:rsid w:val="00B432BD"/>
    <w:rsid w:val="00B4362E"/>
    <w:rsid w:val="00B45CF7"/>
    <w:rsid w:val="00B5440B"/>
    <w:rsid w:val="00B669C7"/>
    <w:rsid w:val="00B67B45"/>
    <w:rsid w:val="00B723BB"/>
    <w:rsid w:val="00B91E43"/>
    <w:rsid w:val="00B97A06"/>
    <w:rsid w:val="00BC7EF9"/>
    <w:rsid w:val="00BD0903"/>
    <w:rsid w:val="00BD6405"/>
    <w:rsid w:val="00BE2F86"/>
    <w:rsid w:val="00BE411E"/>
    <w:rsid w:val="00BE4A4B"/>
    <w:rsid w:val="00BF3A3C"/>
    <w:rsid w:val="00BF6600"/>
    <w:rsid w:val="00BF717C"/>
    <w:rsid w:val="00C05379"/>
    <w:rsid w:val="00C05A43"/>
    <w:rsid w:val="00C156B3"/>
    <w:rsid w:val="00C20AC5"/>
    <w:rsid w:val="00C230AB"/>
    <w:rsid w:val="00C30429"/>
    <w:rsid w:val="00C361C8"/>
    <w:rsid w:val="00C378AD"/>
    <w:rsid w:val="00C47B1C"/>
    <w:rsid w:val="00C50A48"/>
    <w:rsid w:val="00C5285F"/>
    <w:rsid w:val="00C53A45"/>
    <w:rsid w:val="00C628BA"/>
    <w:rsid w:val="00C635D9"/>
    <w:rsid w:val="00C635E1"/>
    <w:rsid w:val="00C70103"/>
    <w:rsid w:val="00C715F2"/>
    <w:rsid w:val="00C7333D"/>
    <w:rsid w:val="00C755E9"/>
    <w:rsid w:val="00C82B0A"/>
    <w:rsid w:val="00C909FB"/>
    <w:rsid w:val="00CA6C38"/>
    <w:rsid w:val="00CB1B40"/>
    <w:rsid w:val="00CC12BE"/>
    <w:rsid w:val="00CC21F2"/>
    <w:rsid w:val="00CD46D8"/>
    <w:rsid w:val="00CE244F"/>
    <w:rsid w:val="00CF33B9"/>
    <w:rsid w:val="00CF4523"/>
    <w:rsid w:val="00CF568D"/>
    <w:rsid w:val="00CF6F4C"/>
    <w:rsid w:val="00D0501A"/>
    <w:rsid w:val="00D07F08"/>
    <w:rsid w:val="00D112EA"/>
    <w:rsid w:val="00D16A0D"/>
    <w:rsid w:val="00D212BE"/>
    <w:rsid w:val="00D31EBC"/>
    <w:rsid w:val="00D35673"/>
    <w:rsid w:val="00D37024"/>
    <w:rsid w:val="00D47E0B"/>
    <w:rsid w:val="00D543F6"/>
    <w:rsid w:val="00D650F1"/>
    <w:rsid w:val="00D73FD8"/>
    <w:rsid w:val="00D800BD"/>
    <w:rsid w:val="00D838E4"/>
    <w:rsid w:val="00DA0183"/>
    <w:rsid w:val="00DA0A4F"/>
    <w:rsid w:val="00DA5980"/>
    <w:rsid w:val="00DA7702"/>
    <w:rsid w:val="00DB334B"/>
    <w:rsid w:val="00DB6CBD"/>
    <w:rsid w:val="00DC03F7"/>
    <w:rsid w:val="00DC6915"/>
    <w:rsid w:val="00DC7FE8"/>
    <w:rsid w:val="00DD2555"/>
    <w:rsid w:val="00DD2763"/>
    <w:rsid w:val="00DD38F1"/>
    <w:rsid w:val="00DD7C70"/>
    <w:rsid w:val="00DE08AA"/>
    <w:rsid w:val="00DE3176"/>
    <w:rsid w:val="00DE7044"/>
    <w:rsid w:val="00DE7CCD"/>
    <w:rsid w:val="00DF36C2"/>
    <w:rsid w:val="00DF38A9"/>
    <w:rsid w:val="00E015F7"/>
    <w:rsid w:val="00E20A60"/>
    <w:rsid w:val="00E2132F"/>
    <w:rsid w:val="00E41F3D"/>
    <w:rsid w:val="00E4458E"/>
    <w:rsid w:val="00E52007"/>
    <w:rsid w:val="00E529F8"/>
    <w:rsid w:val="00E57256"/>
    <w:rsid w:val="00E608F0"/>
    <w:rsid w:val="00E65FDB"/>
    <w:rsid w:val="00E70859"/>
    <w:rsid w:val="00E737F9"/>
    <w:rsid w:val="00E74FCF"/>
    <w:rsid w:val="00E815BD"/>
    <w:rsid w:val="00E84F6B"/>
    <w:rsid w:val="00E85258"/>
    <w:rsid w:val="00E93F53"/>
    <w:rsid w:val="00E944B4"/>
    <w:rsid w:val="00E97B22"/>
    <w:rsid w:val="00EA29DB"/>
    <w:rsid w:val="00EB37ED"/>
    <w:rsid w:val="00EB42A4"/>
    <w:rsid w:val="00EC077E"/>
    <w:rsid w:val="00EC1CC1"/>
    <w:rsid w:val="00ED1C0F"/>
    <w:rsid w:val="00ED3CC3"/>
    <w:rsid w:val="00ED6BFB"/>
    <w:rsid w:val="00EE53E1"/>
    <w:rsid w:val="00EF041C"/>
    <w:rsid w:val="00F10A48"/>
    <w:rsid w:val="00F1190F"/>
    <w:rsid w:val="00F13D92"/>
    <w:rsid w:val="00F14528"/>
    <w:rsid w:val="00F145BF"/>
    <w:rsid w:val="00F15FB1"/>
    <w:rsid w:val="00F30A0F"/>
    <w:rsid w:val="00F44AE6"/>
    <w:rsid w:val="00F47501"/>
    <w:rsid w:val="00F50F76"/>
    <w:rsid w:val="00F53DEA"/>
    <w:rsid w:val="00F5642B"/>
    <w:rsid w:val="00F62FE5"/>
    <w:rsid w:val="00F938D7"/>
    <w:rsid w:val="00FA7F70"/>
    <w:rsid w:val="00FB6E32"/>
    <w:rsid w:val="00FC010B"/>
    <w:rsid w:val="00FC19B5"/>
    <w:rsid w:val="00FC4F26"/>
    <w:rsid w:val="00FC543C"/>
    <w:rsid w:val="00FC57EE"/>
    <w:rsid w:val="00FD7870"/>
    <w:rsid w:val="00FE0B46"/>
    <w:rsid w:val="00FE22A3"/>
    <w:rsid w:val="00FE370E"/>
    <w:rsid w:val="00FE392A"/>
    <w:rsid w:val="00FE70AF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FFBFAE"/>
  <w15:chartTrackingRefBased/>
  <w15:docId w15:val="{3D84E52F-2B32-472F-9BFA-01CC8782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4"/>
      <w:szCs w:val="24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Times New Roman" w:hAnsi="Times New Roman" w:cs="Times New Roman"/>
      <w:b w:val="0"/>
      <w:sz w:val="24"/>
      <w:szCs w:val="24"/>
    </w:rPr>
  </w:style>
  <w:style w:type="character" w:customStyle="1" w:styleId="WW8Num4z0">
    <w:name w:val="WW8Num4z0"/>
    <w:rPr>
      <w:rFonts w:ascii="Symbol" w:hAnsi="Symbol" w:cs="Symbol"/>
      <w:sz w:val="24"/>
      <w:szCs w:val="24"/>
    </w:rPr>
  </w:style>
  <w:style w:type="character" w:customStyle="1" w:styleId="WW8Num5z0">
    <w:name w:val="WW8Num5z0"/>
    <w:rPr>
      <w:rFonts w:ascii="Symbol" w:hAnsi="Symbol" w:cs="Symbol"/>
      <w:sz w:val="24"/>
      <w:szCs w:val="24"/>
    </w:rPr>
  </w:style>
  <w:style w:type="character" w:customStyle="1" w:styleId="WW8Num6z0">
    <w:name w:val="WW8Num6z0"/>
    <w:rPr>
      <w:rFonts w:ascii="Symbol" w:hAnsi="Symbol" w:cs="Symbol"/>
      <w:sz w:val="24"/>
      <w:szCs w:val="24"/>
    </w:rPr>
  </w:style>
  <w:style w:type="character" w:customStyle="1" w:styleId="WW8Num7z0">
    <w:name w:val="WW8Num7z0"/>
    <w:rPr>
      <w:b w:val="0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uentedeprrafopredeter1">
    <w:name w:val="Fuente de párrafo predeter.1"/>
  </w:style>
  <w:style w:type="character" w:customStyle="1" w:styleId="apple-converted-space">
    <w:name w:val="apple-converted-space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extodegloboCar">
    <w:name w:val="Texto de globo Car"/>
    <w:rPr>
      <w:rFonts w:ascii="Segoe UI" w:hAnsi="Segoe UI" w:cs="Segoe UI"/>
      <w:sz w:val="18"/>
      <w:szCs w:val="18"/>
      <w:lang w:val="es-AR"/>
    </w:rPr>
  </w:style>
  <w:style w:type="character" w:customStyle="1" w:styleId="Mencinsinresolver1">
    <w:name w:val="Mención sin resolver1"/>
    <w:rPr>
      <w:color w:val="808080"/>
      <w:shd w:val="clear" w:color="auto" w:fill="E6E6E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ascii="Liberation Sans" w:hAnsi="Liberation Sans"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ascii="Liberation Sans" w:hAnsi="Liberation Sans"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customStyle="1" w:styleId="Textodeglobo1">
    <w:name w:val="Texto de globo1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2B6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link w:val="Textodeglobo"/>
    <w:uiPriority w:val="99"/>
    <w:semiHidden/>
    <w:rsid w:val="002B6CE0"/>
    <w:rPr>
      <w:rFonts w:ascii="Segoe UI" w:eastAsia="Calibri" w:hAnsi="Segoe UI" w:cs="Segoe UI"/>
      <w:sz w:val="18"/>
      <w:szCs w:val="18"/>
      <w:lang w:val="es-AR" w:eastAsia="zh-CN"/>
    </w:rPr>
  </w:style>
  <w:style w:type="character" w:customStyle="1" w:styleId="st1">
    <w:name w:val="st1"/>
    <w:rsid w:val="007D6677"/>
  </w:style>
  <w:style w:type="character" w:styleId="CitaHTML">
    <w:name w:val="HTML Cite"/>
    <w:uiPriority w:val="99"/>
    <w:semiHidden/>
    <w:unhideWhenUsed/>
    <w:rsid w:val="004240F4"/>
    <w:rPr>
      <w:i/>
      <w:iCs/>
    </w:rPr>
  </w:style>
  <w:style w:type="table" w:styleId="Tablaconcuadrcula">
    <w:name w:val="Table Grid"/>
    <w:basedOn w:val="Tablanormal"/>
    <w:uiPriority w:val="39"/>
    <w:rsid w:val="009A4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A4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PAULA</cp:lastModifiedBy>
  <cp:revision>6</cp:revision>
  <cp:lastPrinted>1900-01-01T03:00:00Z</cp:lastPrinted>
  <dcterms:created xsi:type="dcterms:W3CDTF">2018-07-13T20:46:00Z</dcterms:created>
  <dcterms:modified xsi:type="dcterms:W3CDTF">2018-12-10T19:41:00Z</dcterms:modified>
</cp:coreProperties>
</file>